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D9" w:rsidRPr="000F1AEB" w:rsidRDefault="003E14D9" w:rsidP="003E14D9">
      <w:pPr>
        <w:rPr>
          <w:rFonts w:ascii="Times New Roman" w:hAnsi="Times New Roman" w:cs="Times New Roman"/>
          <w:sz w:val="28"/>
          <w:szCs w:val="28"/>
        </w:rPr>
      </w:pPr>
    </w:p>
    <w:p w:rsidR="003E14D9" w:rsidRPr="000F1AEB" w:rsidRDefault="003E14D9" w:rsidP="003E14D9">
      <w:pPr>
        <w:rPr>
          <w:rFonts w:ascii="Times New Roman" w:hAnsi="Times New Roman" w:cs="Times New Roman"/>
          <w:sz w:val="52"/>
          <w:szCs w:val="28"/>
        </w:rPr>
      </w:pPr>
    </w:p>
    <w:p w:rsidR="007647FD" w:rsidRPr="000F1AEB" w:rsidRDefault="003E14D9" w:rsidP="000F1AEB">
      <w:pPr>
        <w:jc w:val="center"/>
        <w:rPr>
          <w:rFonts w:ascii="Times New Roman" w:hAnsi="Times New Roman" w:cs="Times New Roman"/>
          <w:sz w:val="52"/>
          <w:szCs w:val="28"/>
        </w:rPr>
      </w:pPr>
      <w:r w:rsidRPr="000F1AEB">
        <w:rPr>
          <w:rFonts w:ascii="Segoe UI Symbol" w:hAnsi="Segoe UI Symbol" w:cs="Segoe UI Symbol"/>
          <w:sz w:val="52"/>
          <w:szCs w:val="28"/>
        </w:rPr>
        <w:t>😊</w:t>
      </w:r>
    </w:p>
    <w:p w:rsidR="000F1AEB" w:rsidRPr="000F1AEB" w:rsidRDefault="000F1AEB" w:rsidP="000F1A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AE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Взаимодействие пользователей с системой</w:t>
      </w:r>
    </w:p>
    <w:tbl>
      <w:tblPr>
        <w:tblW w:w="94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4566"/>
        <w:gridCol w:w="3014"/>
      </w:tblGrid>
      <w:tr w:rsidR="000F1AEB" w:rsidRPr="000F1AEB" w:rsidTr="00B750CD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0F1AEB" w:rsidRPr="000F1AEB" w:rsidRDefault="000F1AEB" w:rsidP="00B750C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0F1AEB" w:rsidRPr="000F1AEB" w:rsidRDefault="000F1AEB" w:rsidP="00B750C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Что делает пользователь?</w:t>
            </w:r>
          </w:p>
        </w:tc>
        <w:tc>
          <w:tcPr>
            <w:tcW w:w="301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:rsidR="000F1AEB" w:rsidRPr="000F1AEB" w:rsidRDefault="000F1AEB" w:rsidP="00B750C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Как реагирует система?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Входит в систему через авторизацию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данные, предоставляет доступ к функционалу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Просматривает, добавляет, редактирует, удаляет сотрудников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обновлённый список сотрудников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Просматривает, добавляет, редактирует, удаляет смены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обновлённый список смен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Назначает/изменяет/удаляет поваров и официантов на смену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Обновляет состав смены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Просматривает заказы, фильтрует по сменам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Показывает список заказов согласно фильтру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Повар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Входит в систему через авторизацию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данные, предоставляет доступ к функционалу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Просматривает заказы, фильтрует по сменам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Показывает список заказов согласно фильтру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Изменяет статус заказа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Обновляет статус заказа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Официант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Входит в систему через авторизацию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данные, предоставляет доступ к функционалу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Просматривает заказы, фильтрует по сменам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Показывает список заказов согласно фильтру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Создаёт новый заказ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tabs>
                <w:tab w:val="left" w:pos="1677"/>
              </w:tabs>
              <w:spacing w:before="240" w:after="240" w:line="240" w:lineRule="auto"/>
              <w:ind w:right="130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Добавляет заказ в систему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Изменяет статус заказа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Обновляет статус заказа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роли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Просматривает информацию о текущем пользователе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ФИО и роль пользователя</w:t>
            </w:r>
          </w:p>
        </w:tc>
      </w:tr>
      <w:tr w:rsidR="000F1AEB" w:rsidRPr="000F1AEB" w:rsidTr="00B750C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роли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Выходит из учётной записи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Завершает сессию пользователя</w:t>
            </w:r>
          </w:p>
        </w:tc>
      </w:tr>
    </w:tbl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AEB" w:rsidRPr="000F1AEB" w:rsidRDefault="000F1AEB" w:rsidP="000F1A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AEB" w:rsidRPr="000F1AEB" w:rsidRDefault="000F1AEB" w:rsidP="000F1A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AEB" w:rsidRPr="000F1AEB" w:rsidRDefault="000F1AEB" w:rsidP="000F1A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AEB" w:rsidRPr="000F1AEB" w:rsidRDefault="000F1AEB" w:rsidP="000F1A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AEB" w:rsidRPr="000F1AEB" w:rsidRDefault="000F1AEB" w:rsidP="000F1A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AEB" w:rsidRPr="000F1AEB" w:rsidRDefault="000F1AEB" w:rsidP="000F1A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AEB" w:rsidRPr="000F1AEB" w:rsidRDefault="000F1AEB" w:rsidP="000F1AEB">
      <w:pPr>
        <w:pBdr>
          <w:top w:val="single" w:sz="2" w:space="11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AE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 Пользовательские истории по ролям</w:t>
      </w:r>
    </w:p>
    <w:tbl>
      <w:tblPr>
        <w:tblW w:w="9495" w:type="dxa"/>
        <w:tblInd w:w="-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3894"/>
        <w:gridCol w:w="3673"/>
      </w:tblGrid>
      <w:tr w:rsidR="000F1AEB" w:rsidRPr="000F1AEB" w:rsidTr="000F1AEB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EB" w:rsidRPr="000F1AEB" w:rsidRDefault="000F1AEB" w:rsidP="00B750C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EB" w:rsidRPr="000F1AEB" w:rsidRDefault="000F1AEB" w:rsidP="00B750C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EB" w:rsidRPr="000F1AEB" w:rsidRDefault="000F1AEB" w:rsidP="00B750C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 действия</w:t>
            </w:r>
          </w:p>
        </w:tc>
      </w:tr>
      <w:tr w:rsidR="000F1AEB" w:rsidRPr="000F1AEB" w:rsidTr="000F1AEB"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Получить доступ к функционалу системы</w:t>
            </w:r>
          </w:p>
        </w:tc>
      </w:tr>
      <w:tr w:rsidR="000F1AEB" w:rsidRPr="000F1AEB" w:rsidTr="000F1AE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сотрудниками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Обеспечить актуальность данных о персонале</w:t>
            </w:r>
          </w:p>
        </w:tc>
      </w:tr>
      <w:tr w:rsidR="000F1AEB" w:rsidRPr="000F1AEB" w:rsidTr="000F1AE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сменами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Организовать рабочие смены сотрудников</w:t>
            </w:r>
          </w:p>
        </w:tc>
      </w:tr>
      <w:tr w:rsidR="000F1AEB" w:rsidRPr="000F1AEB" w:rsidTr="000F1AE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Просмотр и фильтрация заказов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Контролировать работу кафе и заказы</w:t>
            </w:r>
          </w:p>
        </w:tc>
      </w:tr>
      <w:tr w:rsidR="000F1AEB" w:rsidRPr="000F1AEB" w:rsidTr="000F1AE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Повар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Просмотр заказов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Узнать текущие заказы для приготовления</w:t>
            </w:r>
          </w:p>
        </w:tc>
      </w:tr>
      <w:tr w:rsidR="000F1AEB" w:rsidRPr="000F1AEB" w:rsidTr="000F1AE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Повар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Изменение статуса заказа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Обновить информацию о готовности заказа</w:t>
            </w:r>
          </w:p>
        </w:tc>
      </w:tr>
      <w:tr w:rsidR="000F1AEB" w:rsidRPr="000F1AEB" w:rsidTr="000F1AE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Официант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Просмотр заказов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Следить за текущими заказами</w:t>
            </w:r>
          </w:p>
        </w:tc>
      </w:tr>
      <w:tr w:rsidR="000F1AEB" w:rsidRPr="000F1AEB" w:rsidTr="000F1AE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Официант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заказа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Оформить заказ клиента</w:t>
            </w:r>
          </w:p>
        </w:tc>
      </w:tr>
      <w:tr w:rsidR="000F1AEB" w:rsidRPr="000F1AEB" w:rsidTr="000F1AE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Официант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Изменение статуса заказа</w:t>
            </w:r>
          </w:p>
        </w:tc>
        <w:tc>
          <w:tcPr>
            <w:tcW w:w="3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0F1AEB" w:rsidRPr="000F1AEB" w:rsidRDefault="000F1AEB" w:rsidP="00B750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1A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Обновить статус заказа (принят, оплачен)</w:t>
            </w:r>
          </w:p>
        </w:tc>
      </w:tr>
    </w:tbl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1AEB" w:rsidRPr="000F1AEB" w:rsidRDefault="000F1AEB" w:rsidP="000F1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AEB">
        <w:rPr>
          <w:rFonts w:ascii="Times New Roman" w:hAnsi="Times New Roman" w:cs="Times New Roman"/>
          <w:b/>
          <w:sz w:val="28"/>
          <w:szCs w:val="28"/>
        </w:rPr>
        <w:t>Документация по информационной системе управления кафе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1. Введение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Данная система предназначена для автоматизации учёта заказов и управления деятельностью кафе. Основными пользователями системы являются сотрудники кафе, такие как администраторы, официанты и повара.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2. Область применения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Система обеспечивает: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Авторизацию и контроль доступа пользователей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Управление сотрудниками и сменами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Ведение и фильтрацию заказов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Обновление статусов заказов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Просмотр информации о текущем пользователе и выход из системы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---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3. Пользователи системы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Администратор — управляет сотрудниками, сменами и заказами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Официант — создает заказы, управляет статусами заказов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Повар — просматривает заказы, меняет статус на «готов» или «не готов»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4. Функциональные возможности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4.1 Авторизация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Пользователи проходят аутентификацию для получения доступа к системе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После входа отображается информация о текущем пользователе и его роли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4.2 Функционал роли «Администратор»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4.2.1 Страница «Сотрудники»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Просмотр полного списка сотрудников (ФИО, роль, контактные данные и др.)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Добавление нового сотрудника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Редактирование информации о существующем сотруднике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Удаление сотрудника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4.2.2 Страница «Смены»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Просмотр всех смен (дата, время, сотрудник)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Создание новой смены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Редактирование или удаление смены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Назначение повара и официанта на смену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Замена сотрудника в смене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Удаление сотрудника со смены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4.2.3 Страница «Заказы»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Просмотр списка заказов (номер заказа, клиент, дата, статус, сумма и др.)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Фильтрация заказов по сменам (например, показать заказы текущей смены или всех смен)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lastRenderedPageBreak/>
        <w:t>- Возможность редактировать информацию о заказе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4.3 Функционал роли «Повар»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4.3.1 Страница «Заказы»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Просмотр всех заказов (подробно: блюда, клиент, сумма, статус)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Фильтрация заказов по сменам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Возможность изменить статус заказа на «готов» или «не готов»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4.4 Функционал роли «Официант»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4.4.1 Страница «Заказы»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Просмотр всех заказов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Фильтрация по сменам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Создание нового заказа (выбор клиента, блюд, количества)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Изменение статуса заказа на «принят», «оплачен», «закрыт»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4.5 Общий функционал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Просмотр информации о текущем пользователе (ФИО, роль)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Выход из системы (кнопка выхода)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5. Технические требования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Аутентификация и безопасность доступа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Интуитивный интерфейс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Возможность фильтрации данных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>- Поддержка работы с базой данных для хранения информации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t xml:space="preserve"> 6. Заключение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Times New Roman" w:hAnsi="Times New Roman" w:cs="Times New Roman"/>
          <w:sz w:val="28"/>
          <w:szCs w:val="28"/>
        </w:rPr>
        <w:lastRenderedPageBreak/>
        <w:t>Данная ИС обеспечивает эффективное управление кафе, автоматизируя процессы учёта заказов, смен и сотрудников, что способствует повышению качества обслуживания и оптимизации работы заведения.</w:t>
      </w:r>
    </w:p>
    <w:p w:rsidR="000F1AEB" w:rsidRPr="000F1AEB" w:rsidRDefault="000F1AEB" w:rsidP="000F1AEB">
      <w:pPr>
        <w:rPr>
          <w:rFonts w:ascii="Times New Roman" w:hAnsi="Times New Roman" w:cs="Times New Roman"/>
          <w:sz w:val="28"/>
          <w:szCs w:val="28"/>
        </w:rPr>
      </w:pPr>
    </w:p>
    <w:p w:rsidR="000F1AEB" w:rsidRPr="000F1AEB" w:rsidRDefault="000F1AEB" w:rsidP="000F1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AEB">
        <w:rPr>
          <w:rFonts w:ascii="Segoe UI Symbol" w:hAnsi="Segoe UI Symbol" w:cs="Segoe UI Symbol"/>
          <w:sz w:val="28"/>
          <w:szCs w:val="28"/>
        </w:rPr>
        <w:t>😊</w:t>
      </w:r>
    </w:p>
    <w:p w:rsidR="007647FD" w:rsidRPr="000F1AEB" w:rsidRDefault="007647FD" w:rsidP="000F1AEB">
      <w:pPr>
        <w:spacing w:after="0" w:line="360" w:lineRule="auto"/>
        <w:ind w:left="113" w:right="113" w:firstLine="709"/>
        <w:rPr>
          <w:rFonts w:ascii="Times New Roman" w:hAnsi="Times New Roman" w:cs="Times New Roman"/>
          <w:sz w:val="28"/>
          <w:szCs w:val="28"/>
        </w:rPr>
      </w:pPr>
    </w:p>
    <w:sectPr w:rsidR="007647FD" w:rsidRPr="000F1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3"/>
    <w:multiLevelType w:val="multi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89"/>
    <w:rsid w:val="000F1AEB"/>
    <w:rsid w:val="003E14D9"/>
    <w:rsid w:val="00536489"/>
    <w:rsid w:val="007647FD"/>
    <w:rsid w:val="00F8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BDB8C-0D41-4C53-A12F-7B80C724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7647FD"/>
    <w:pPr>
      <w:widowControl w:val="0"/>
      <w:suppressLineNumbers/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301_05</dc:creator>
  <cp:keywords/>
  <dc:description/>
  <cp:lastModifiedBy>301_05</cp:lastModifiedBy>
  <cp:revision>3</cp:revision>
  <dcterms:created xsi:type="dcterms:W3CDTF">2025-04-24T05:35:00Z</dcterms:created>
  <dcterms:modified xsi:type="dcterms:W3CDTF">2025-04-24T07:31:00Z</dcterms:modified>
</cp:coreProperties>
</file>